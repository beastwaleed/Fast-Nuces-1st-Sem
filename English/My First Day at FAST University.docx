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659" w:rsidRPr="00817659" w:rsidRDefault="00817659" w:rsidP="00817659">
      <w:pPr>
        <w:spacing w:line="360" w:lineRule="auto"/>
        <w:rPr>
          <w:rFonts w:asciiTheme="majorBidi" w:hAnsiTheme="majorBidi" w:cstheme="majorBidi"/>
          <w:b/>
          <w:bCs/>
          <w:sz w:val="36"/>
          <w:szCs w:val="36"/>
        </w:rPr>
      </w:pPr>
      <w:r w:rsidRPr="00817659">
        <w:rPr>
          <w:rFonts w:asciiTheme="majorBidi" w:hAnsiTheme="majorBidi" w:cstheme="majorBidi"/>
          <w:b/>
          <w:bCs/>
          <w:sz w:val="36"/>
          <w:szCs w:val="36"/>
        </w:rPr>
        <w:t xml:space="preserve">Name: Waleed Afzal                     </w:t>
      </w:r>
      <w:r w:rsidR="0084685F">
        <w:rPr>
          <w:rFonts w:asciiTheme="majorBidi" w:hAnsiTheme="majorBidi" w:cstheme="majorBidi"/>
          <w:b/>
          <w:bCs/>
          <w:sz w:val="36"/>
          <w:szCs w:val="36"/>
        </w:rPr>
        <w:t xml:space="preserve">  </w:t>
      </w:r>
      <w:r w:rsidR="0084685F">
        <w:rPr>
          <w:rFonts w:asciiTheme="majorBidi" w:hAnsiTheme="majorBidi" w:cstheme="majorBidi"/>
          <w:b/>
          <w:bCs/>
          <w:sz w:val="36"/>
          <w:szCs w:val="36"/>
        </w:rPr>
        <w:tab/>
        <w:t xml:space="preserve">        Date: 28-Aug-</w:t>
      </w:r>
      <w:r w:rsidRPr="00817659">
        <w:rPr>
          <w:rFonts w:asciiTheme="majorBidi" w:hAnsiTheme="majorBidi" w:cstheme="majorBidi"/>
          <w:b/>
          <w:bCs/>
          <w:sz w:val="36"/>
          <w:szCs w:val="36"/>
        </w:rPr>
        <w:t>23</w:t>
      </w:r>
    </w:p>
    <w:p w:rsidR="00817659" w:rsidRPr="00817659" w:rsidRDefault="00817659" w:rsidP="00817659">
      <w:pPr>
        <w:spacing w:line="360" w:lineRule="auto"/>
        <w:rPr>
          <w:rFonts w:asciiTheme="majorBidi" w:hAnsiTheme="majorBidi" w:cstheme="majorBidi"/>
          <w:b/>
          <w:bCs/>
          <w:sz w:val="36"/>
          <w:szCs w:val="36"/>
        </w:rPr>
      </w:pPr>
      <w:r w:rsidRPr="00817659">
        <w:rPr>
          <w:rFonts w:asciiTheme="majorBidi" w:hAnsiTheme="majorBidi" w:cstheme="majorBidi"/>
          <w:b/>
          <w:bCs/>
          <w:sz w:val="36"/>
          <w:szCs w:val="36"/>
        </w:rPr>
        <w:t>Roll no: 23P-0566</w:t>
      </w:r>
      <w:r w:rsidRPr="00817659">
        <w:rPr>
          <w:rFonts w:asciiTheme="majorBidi" w:hAnsiTheme="majorBidi" w:cstheme="majorBidi"/>
          <w:b/>
          <w:bCs/>
          <w:sz w:val="36"/>
          <w:szCs w:val="36"/>
        </w:rPr>
        <w:tab/>
      </w:r>
      <w:r w:rsidRPr="00817659">
        <w:rPr>
          <w:rFonts w:asciiTheme="majorBidi" w:hAnsiTheme="majorBidi" w:cstheme="majorBidi"/>
          <w:b/>
          <w:bCs/>
          <w:sz w:val="36"/>
          <w:szCs w:val="36"/>
        </w:rPr>
        <w:tab/>
      </w:r>
      <w:r w:rsidRPr="00817659">
        <w:rPr>
          <w:rFonts w:asciiTheme="majorBidi" w:hAnsiTheme="majorBidi" w:cstheme="majorBidi"/>
          <w:b/>
          <w:bCs/>
          <w:sz w:val="36"/>
          <w:szCs w:val="36"/>
        </w:rPr>
        <w:tab/>
      </w:r>
      <w:r w:rsidR="0084685F">
        <w:rPr>
          <w:rFonts w:asciiTheme="majorBidi" w:hAnsiTheme="majorBidi" w:cstheme="majorBidi"/>
          <w:b/>
          <w:bCs/>
          <w:sz w:val="36"/>
          <w:szCs w:val="36"/>
        </w:rPr>
        <w:t xml:space="preserve">       </w:t>
      </w:r>
      <w:r w:rsidRPr="00817659">
        <w:rPr>
          <w:rFonts w:asciiTheme="majorBidi" w:hAnsiTheme="majorBidi" w:cstheme="majorBidi"/>
          <w:b/>
          <w:bCs/>
          <w:sz w:val="36"/>
          <w:szCs w:val="36"/>
        </w:rPr>
        <w:t xml:space="preserve">            </w:t>
      </w:r>
      <w:r w:rsidRPr="00817659">
        <w:rPr>
          <w:rFonts w:asciiTheme="majorBidi" w:hAnsiTheme="majorBidi" w:cstheme="majorBidi"/>
          <w:b/>
          <w:bCs/>
          <w:sz w:val="36"/>
          <w:szCs w:val="36"/>
        </w:rPr>
        <w:tab/>
        <w:t xml:space="preserve"> Section: 1C</w:t>
      </w:r>
    </w:p>
    <w:p w:rsidR="00817659" w:rsidRPr="00817659" w:rsidRDefault="00817659" w:rsidP="00817659">
      <w:pPr>
        <w:spacing w:line="360" w:lineRule="auto"/>
        <w:rPr>
          <w:rFonts w:asciiTheme="majorBidi" w:hAnsiTheme="majorBidi" w:cstheme="majorBidi"/>
          <w:b/>
          <w:bCs/>
          <w:sz w:val="36"/>
          <w:szCs w:val="36"/>
        </w:rPr>
      </w:pPr>
      <w:r w:rsidRPr="00817659">
        <w:rPr>
          <w:rFonts w:asciiTheme="majorBidi" w:hAnsiTheme="majorBidi" w:cstheme="majorBidi"/>
          <w:b/>
          <w:bCs/>
          <w:sz w:val="36"/>
          <w:szCs w:val="36"/>
        </w:rPr>
        <w:t xml:space="preserve">Program: </w:t>
      </w:r>
      <w:r w:rsidR="00EA6C80" w:rsidRPr="00817659">
        <w:rPr>
          <w:rFonts w:asciiTheme="majorBidi" w:hAnsiTheme="majorBidi" w:cstheme="majorBidi"/>
          <w:b/>
          <w:bCs/>
          <w:sz w:val="36"/>
          <w:szCs w:val="36"/>
        </w:rPr>
        <w:t>BS (</w:t>
      </w:r>
      <w:r w:rsidRPr="00817659">
        <w:rPr>
          <w:rFonts w:asciiTheme="majorBidi" w:hAnsiTheme="majorBidi" w:cstheme="majorBidi"/>
          <w:b/>
          <w:bCs/>
          <w:sz w:val="36"/>
          <w:szCs w:val="36"/>
        </w:rPr>
        <w:t>CS)</w:t>
      </w:r>
      <w:r w:rsidRPr="00817659">
        <w:rPr>
          <w:rFonts w:asciiTheme="majorBidi" w:hAnsiTheme="majorBidi" w:cstheme="majorBidi"/>
          <w:b/>
          <w:bCs/>
          <w:sz w:val="36"/>
          <w:szCs w:val="36"/>
        </w:rPr>
        <w:tab/>
      </w:r>
      <w:r w:rsidRPr="00817659">
        <w:rPr>
          <w:rFonts w:asciiTheme="majorBidi" w:hAnsiTheme="majorBidi" w:cstheme="majorBidi"/>
          <w:b/>
          <w:bCs/>
          <w:sz w:val="36"/>
          <w:szCs w:val="36"/>
        </w:rPr>
        <w:tab/>
      </w:r>
      <w:r w:rsidRPr="00817659">
        <w:rPr>
          <w:rFonts w:asciiTheme="majorBidi" w:hAnsiTheme="majorBidi" w:cstheme="majorBidi"/>
          <w:b/>
          <w:bCs/>
          <w:sz w:val="36"/>
          <w:szCs w:val="36"/>
        </w:rPr>
        <w:tab/>
      </w:r>
      <w:r w:rsidRPr="00817659">
        <w:rPr>
          <w:rFonts w:asciiTheme="majorBidi" w:hAnsiTheme="majorBidi" w:cstheme="majorBidi"/>
          <w:b/>
          <w:bCs/>
          <w:sz w:val="36"/>
          <w:szCs w:val="36"/>
        </w:rPr>
        <w:tab/>
      </w:r>
      <w:r w:rsidR="0084685F">
        <w:rPr>
          <w:rFonts w:asciiTheme="majorBidi" w:hAnsiTheme="majorBidi" w:cstheme="majorBidi"/>
          <w:b/>
          <w:bCs/>
          <w:sz w:val="36"/>
          <w:szCs w:val="36"/>
        </w:rPr>
        <w:t xml:space="preserve">       </w:t>
      </w:r>
      <w:r w:rsidR="0084685F">
        <w:rPr>
          <w:rFonts w:asciiTheme="majorBidi" w:hAnsiTheme="majorBidi" w:cstheme="majorBidi"/>
          <w:b/>
          <w:bCs/>
          <w:sz w:val="36"/>
          <w:szCs w:val="36"/>
        </w:rPr>
        <w:tab/>
      </w:r>
      <w:r w:rsidRPr="00817659">
        <w:rPr>
          <w:rFonts w:asciiTheme="majorBidi" w:hAnsiTheme="majorBidi" w:cstheme="majorBidi"/>
          <w:b/>
          <w:bCs/>
          <w:sz w:val="36"/>
          <w:szCs w:val="36"/>
        </w:rPr>
        <w:tab/>
        <w:t xml:space="preserve"> Batch 2023</w:t>
      </w:r>
    </w:p>
    <w:p w:rsidR="00817659" w:rsidRDefault="00817659" w:rsidP="00AA5598">
      <w:pPr>
        <w:rPr>
          <w:rFonts w:ascii="Coolvetica Rg" w:hAnsi="Coolvetica Rg" w:cstheme="majorBidi"/>
          <w:sz w:val="40"/>
          <w:szCs w:val="40"/>
        </w:rPr>
      </w:pPr>
    </w:p>
    <w:p w:rsidR="00AA5598" w:rsidRDefault="00AA5598" w:rsidP="00AA5598">
      <w:pPr>
        <w:jc w:val="right"/>
        <w:rPr>
          <w:rFonts w:ascii="Coolvetica Rg" w:hAnsi="Coolvetica Rg" w:cstheme="majorBidi"/>
          <w:sz w:val="40"/>
          <w:szCs w:val="40"/>
        </w:rPr>
      </w:pPr>
    </w:p>
    <w:p w:rsidR="00B36840" w:rsidRDefault="00AA5598" w:rsidP="00B36840">
      <w:pPr>
        <w:jc w:val="center"/>
        <w:rPr>
          <w:rFonts w:asciiTheme="majorBidi" w:hAnsiTheme="majorBidi" w:cstheme="majorBidi"/>
          <w:b/>
          <w:bCs/>
          <w:sz w:val="50"/>
          <w:szCs w:val="50"/>
        </w:rPr>
      </w:pPr>
      <w:r w:rsidRPr="00817659">
        <w:rPr>
          <w:rFonts w:asciiTheme="majorBidi" w:hAnsiTheme="majorBidi" w:cstheme="majorBidi"/>
          <w:b/>
          <w:bCs/>
          <w:sz w:val="50"/>
          <w:szCs w:val="50"/>
        </w:rPr>
        <w:t xml:space="preserve">     </w:t>
      </w:r>
      <w:r w:rsidR="0080048D" w:rsidRPr="00817659">
        <w:rPr>
          <w:rFonts w:asciiTheme="majorBidi" w:hAnsiTheme="majorBidi" w:cstheme="majorBidi"/>
          <w:b/>
          <w:bCs/>
          <w:sz w:val="50"/>
          <w:szCs w:val="50"/>
        </w:rPr>
        <w:t>My First Day at FAST University</w:t>
      </w:r>
      <w:r w:rsidRPr="00817659">
        <w:rPr>
          <w:rFonts w:asciiTheme="majorBidi" w:hAnsiTheme="majorBidi" w:cstheme="majorBidi"/>
          <w:b/>
          <w:bCs/>
          <w:sz w:val="50"/>
          <w:szCs w:val="50"/>
        </w:rPr>
        <w:t xml:space="preserve">   </w:t>
      </w:r>
    </w:p>
    <w:p w:rsidR="00B36840" w:rsidRPr="00B36840" w:rsidRDefault="00B36840" w:rsidP="00B36840">
      <w:pPr>
        <w:jc w:val="center"/>
        <w:rPr>
          <w:rFonts w:asciiTheme="majorBidi" w:hAnsiTheme="majorBidi" w:cstheme="majorBidi"/>
          <w:b/>
          <w:bCs/>
          <w:sz w:val="50"/>
          <w:szCs w:val="50"/>
        </w:rPr>
      </w:pPr>
      <w:r w:rsidRPr="00B36840">
        <w:rPr>
          <w:rFonts w:ascii="Times New Roman" w:eastAsia="Times New Roman" w:hAnsi="Times New Roman" w:cs="Times New Roman"/>
          <w:i/>
          <w:iCs/>
          <w:color w:val="252525"/>
          <w:sz w:val="24"/>
          <w:szCs w:val="24"/>
        </w:rPr>
        <w:t> </w:t>
      </w:r>
    </w:p>
    <w:p w:rsidR="00B36840" w:rsidRPr="00B36840" w:rsidRDefault="00B36840" w:rsidP="001D2495">
      <w:pPr>
        <w:pStyle w:val="NormalWeb"/>
        <w:rPr>
          <w:color w:val="252525"/>
          <w:sz w:val="26"/>
          <w:szCs w:val="26"/>
        </w:rPr>
      </w:pPr>
      <w:r w:rsidRPr="00B36840">
        <w:rPr>
          <w:color w:val="252525"/>
          <w:sz w:val="26"/>
          <w:szCs w:val="26"/>
        </w:rPr>
        <w:t>My first day at FAST University was more exciting than I expected. It was my dream university, and when I reached FAST and looked at it in front of my eyes,</w:t>
      </w:r>
      <w:r w:rsidR="005648FC" w:rsidRPr="005648FC">
        <w:rPr>
          <w:color w:val="252525"/>
          <w:sz w:val="26"/>
          <w:szCs w:val="26"/>
        </w:rPr>
        <w:t xml:space="preserve"> a rush of </w:t>
      </w:r>
      <w:r w:rsidR="001D2495">
        <w:rPr>
          <w:color w:val="252525"/>
          <w:sz w:val="26"/>
          <w:szCs w:val="26"/>
        </w:rPr>
        <w:t>happiness</w:t>
      </w:r>
      <w:r w:rsidR="005648FC" w:rsidRPr="005648FC">
        <w:rPr>
          <w:color w:val="252525"/>
          <w:sz w:val="26"/>
          <w:szCs w:val="26"/>
        </w:rPr>
        <w:t xml:space="preserve"> washed over me, making my heart dance with joy.</w:t>
      </w:r>
      <w:r w:rsidR="00DA117F">
        <w:rPr>
          <w:color w:val="252525"/>
          <w:sz w:val="26"/>
          <w:szCs w:val="26"/>
        </w:rPr>
        <w:t xml:space="preserve"> </w:t>
      </w:r>
      <w:r w:rsidRPr="00B36840">
        <w:rPr>
          <w:color w:val="252525"/>
          <w:sz w:val="26"/>
          <w:szCs w:val="26"/>
        </w:rPr>
        <w:t xml:space="preserve">I was so </w:t>
      </w:r>
      <w:r w:rsidR="00260A5B">
        <w:rPr>
          <w:color w:val="252525"/>
          <w:sz w:val="26"/>
          <w:szCs w:val="26"/>
        </w:rPr>
        <w:t>happy that I cannot describe it, when I entered in my first class my happiness was very high, the classes were so neat and clean, as I have heard before that teachers in FAST are very cooperative so I watched a prove in my first class, and at the end my first day in FAST was full of Joy and Happiness.</w:t>
      </w:r>
      <w:r w:rsidRPr="00B36840">
        <w:rPr>
          <w:color w:val="252525"/>
          <w:sz w:val="26"/>
          <w:szCs w:val="26"/>
        </w:rPr>
        <w:t xml:space="preserve"> I know you might be wondering why I was so excited and happy about FAST, so let me tell you about my journey so that you can connect with my emotions and feelings.</w:t>
      </w:r>
    </w:p>
    <w:p w:rsidR="00B36840" w:rsidRPr="00B36840" w:rsidRDefault="00B36840" w:rsidP="00B36840">
      <w:p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Starting with my matriculation, while doing my matric studies, I began to take some interest in the field of computing along with my studies. I decided to take a course from an online agency on website development and digital marketing, in which I aced WordPress website design, digital marketing, and SEO. After completing that course, I started implementing and practicing it by offering those services to others. This made me a huge fan of website development and made me excited to learn more about this field. But I don’t know how to learn more about this field, and due to this, unfortunately, I wasn’t able to continue my learning journey.</w:t>
      </w:r>
    </w:p>
    <w:p w:rsidR="00B36840" w:rsidRPr="00B36840" w:rsidRDefault="00B36840" w:rsidP="00B36840">
      <w:p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 xml:space="preserve">After completing my matriculation, as all students do after matric, I also did the same: I passed my intermediate with 76 percentage marks. When I completed my intermediate, I decided to continue my studies and furnish my skills at a well-known and reliable university. I began searching for the best university for IT and computing fields. There were many universities mentioned as top universities in Pakistan in IT and computing fields, so it was hard for me to choose one of them. I searched more and more, and at the end of the day, the results I got were two universities, which were NUST and FAST, so I decided to attempt the entry test at both universities. But let me tell you one more thing: I am from a middle-class background. My father is a self-employed tailor, and apart from him, there is no one else who is contributing to our expenses. Despite this, my father did not advise me to choose any other low-fee university in our city so that we could balance </w:t>
      </w:r>
      <w:r w:rsidRPr="00B36840">
        <w:rPr>
          <w:rFonts w:ascii="Times New Roman" w:eastAsia="Times New Roman" w:hAnsi="Times New Roman" w:cs="Times New Roman"/>
          <w:color w:val="252525"/>
          <w:sz w:val="26"/>
          <w:szCs w:val="26"/>
        </w:rPr>
        <w:lastRenderedPageBreak/>
        <w:t>it with our expenses. He was incredibly supportive right from the beginning when it came to my studies he had made me able to study in a good and renowned school in our city, and now somehow he also wants to make my future bright by studying at a top university in Pakistan.</w:t>
      </w:r>
    </w:p>
    <w:p w:rsidR="00B36840" w:rsidRPr="00B36840" w:rsidRDefault="00B36840" w:rsidP="00B36840">
      <w:p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So I stepped myself up by attempting the entry test for good universities. I started it from NUST, paid the entry test challan fee, after that I started preparing for entry test which was not easy, but I studied with my full effort and then the test date arrived, I was so nervous but I excited too, I appeared in the test and honestly it was not that much hard as I thought, then I just waited anxiously for my result in between which I also attempted FAST entry test, I got a seat in entry test and attempted the test, this test was not that much hard like NUST so after giving the test I waited for FAST result also for almost one week, but in between that one week NUST university announced their result but unfortunately I was not passed in my desired field, I was so much disappointed about it, but my friends gave me some hope that wait for FAST university’s results, you’ll get admission there so I started to get some hopes and waited 2 days more for FAST university result, finally the wait is over and the good news I got admission in FAST university in Faisalabad Campus but I am from Hyderabad so it would be far away from my house, but my parents supported me give me hope to go Faisalabad to continue my further education, then my parents started to arrange money for my admission and for my travel to Faisalabad which takes us two days, as I have already mentioned above that we are financially weak, so after doing all arrangements I started my journey for FAST university Faisalabad by rail which also took one day to reach Faisalabad, so after reaching Faisalabad I rushed for university and entered admission office with lot of hopes and dreams with me that were not ending but were increasing more and more, then the manager of admission office came and started talking with me, which make me throw all my dreams and hopes in dustbin, do you want to know what he said, let me tell you, he said that admission are completed all seats are full, as we take admission on ‘First come first serve’ basis. I walked away from there with only tears in my eyes. I was so disappointed because all my efforts were wasted. I reached home and told all the scenarios to my parents. Now at this point, I had no hopes of continuing my studies at universities. My parents gave me some courage and hope, which made me want to take a gap year. So I accepted their advice and started preparing myself for a gap year. I did a lot of studying, took courses, read books, studied online with PDFs and YouTube, and did all I was able to do. </w:t>
      </w:r>
    </w:p>
    <w:p w:rsidR="00B36840" w:rsidRPr="00B36840" w:rsidRDefault="00B36840" w:rsidP="00B36840">
      <w:p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 xml:space="preserve">I again started searching for good universities, and the result was the same as last year, but I did a change this time, I decided to only get myself to FAST university because at that time It became my dream university, so I applied for FAST entry test by paying the admission test fee, but the entry test was after 1 week so I did more preparations and the test date comes, now I am both excited and nervous, I was excited because it is my dream universities I always want to get there and I was nervous because if I don’t get admission this time, then what will happen next? But I took a deep breath and made my place to sit </w:t>
      </w:r>
      <w:r w:rsidRPr="00B36840">
        <w:rPr>
          <w:rFonts w:ascii="Times New Roman" w:eastAsia="Times New Roman" w:hAnsi="Times New Roman" w:cs="Times New Roman"/>
          <w:color w:val="252525"/>
          <w:sz w:val="26"/>
          <w:szCs w:val="26"/>
        </w:rPr>
        <w:lastRenderedPageBreak/>
        <w:t xml:space="preserve">in the entry test, attempted the test, and waited desperately for the result for up to one week, and yes, I got admission to the FAST University Peshawar campus. Now the same problem has arrived: I am far away from Peshawar, but here FAST University helped me by changing their policy from ‘paying fee by coming to campus’ to paying fee online, which made me relaxed and happy, my parents again started to arrange money for my admission and they did in time, we paid the admission challan and wait for the verification message from FAST university, and a notification pops up to my mobile that your fee is verified we will send you further details about classes and orientation date on email, and you know what my happiness was as high as sky, I was too excited to go to FAST university, and the next the mail comes in which FAST university announced orientation and classes dates, I did my arrangements packed my all clothes and all necessary items and get ticket for a train to Faisalabad, then I reached Faisalabad from there I take a bus to Peshawar and when I Stepped in FAST University Peshawar campus and I was shocked and excited at the same time, and I cannot believe that I </w:t>
      </w:r>
      <w:r w:rsidR="00933FBB">
        <w:rPr>
          <w:rFonts w:ascii="Times New Roman" w:eastAsia="Times New Roman" w:hAnsi="Times New Roman" w:cs="Times New Roman"/>
          <w:color w:val="252525"/>
          <w:sz w:val="26"/>
          <w:szCs w:val="26"/>
        </w:rPr>
        <w:t xml:space="preserve">have </w:t>
      </w:r>
      <w:r w:rsidRPr="00B36840">
        <w:rPr>
          <w:rFonts w:ascii="Times New Roman" w:eastAsia="Times New Roman" w:hAnsi="Times New Roman" w:cs="Times New Roman"/>
          <w:color w:val="252525"/>
          <w:sz w:val="26"/>
          <w:szCs w:val="26"/>
        </w:rPr>
        <w:t>completed my dream.</w:t>
      </w:r>
      <w:r w:rsidR="00933FBB">
        <w:rPr>
          <w:rFonts w:ascii="Times New Roman" w:eastAsia="Times New Roman" w:hAnsi="Times New Roman" w:cs="Times New Roman"/>
          <w:color w:val="252525"/>
          <w:sz w:val="26"/>
          <w:szCs w:val="26"/>
        </w:rPr>
        <w:t xml:space="preserve"> When I walked into university I forget all my efforts and hard works I have done for making my place into it, I was enjoying every single second of the first day.</w:t>
      </w:r>
    </w:p>
    <w:p w:rsidR="00B36840" w:rsidRPr="00B36840" w:rsidRDefault="00B36840" w:rsidP="00B36840">
      <w:p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b/>
          <w:bCs/>
          <w:color w:val="252525"/>
          <w:sz w:val="26"/>
          <w:szCs w:val="26"/>
        </w:rPr>
        <w:t>But why choose FAST instead of other universities with a lower fee?</w:t>
      </w:r>
    </w:p>
    <w:p w:rsidR="00B36840" w:rsidRPr="00B36840" w:rsidRDefault="00B36840" w:rsidP="00B36840">
      <w:p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 xml:space="preserve">Let me answer this too. As we all know, FAST is known for its quality education and it creates a good impact on </w:t>
      </w:r>
      <w:r w:rsidR="004250F2" w:rsidRPr="00B36840">
        <w:rPr>
          <w:rFonts w:ascii="Times New Roman" w:eastAsia="Times New Roman" w:hAnsi="Times New Roman" w:cs="Times New Roman"/>
          <w:color w:val="252525"/>
          <w:sz w:val="26"/>
          <w:szCs w:val="26"/>
        </w:rPr>
        <w:t>students’</w:t>
      </w:r>
      <w:bookmarkStart w:id="0" w:name="_GoBack"/>
      <w:bookmarkEnd w:id="0"/>
      <w:r w:rsidRPr="00B36840">
        <w:rPr>
          <w:rFonts w:ascii="Times New Roman" w:eastAsia="Times New Roman" w:hAnsi="Times New Roman" w:cs="Times New Roman"/>
          <w:color w:val="252525"/>
          <w:sz w:val="26"/>
          <w:szCs w:val="26"/>
        </w:rPr>
        <w:t xml:space="preserve"> lives by developing their careers and doing their personal grooming. Along with that, FAST has a highly educated and cooperative faculty that helps you with every problem in your studies. FAST University is also listed among the top universities in Pakistan regarding computing fields, so that is why I chose FAST University.</w:t>
      </w:r>
    </w:p>
    <w:p w:rsidR="00B36840" w:rsidRPr="00B36840" w:rsidRDefault="00B36840" w:rsidP="0001181C">
      <w:p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Now the main question is what I had expected to get from FAST along with my degree, so I have made a list of some achievements I hope to get after completing my degree. Let’s look at them one by one.</w:t>
      </w:r>
    </w:p>
    <w:p w:rsidR="00B36840" w:rsidRPr="00B36840" w:rsidRDefault="00B36840" w:rsidP="0001181C">
      <w:pPr>
        <w:numPr>
          <w:ilvl w:val="0"/>
          <w:numId w:val="25"/>
        </w:num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Career Advancement: I assume that with a FAST degree in hand, I can achieve well-paying jobs in my related fields and climb the corporate ladder through responsibilities and promotions in other industries.</w:t>
      </w:r>
    </w:p>
    <w:p w:rsidR="00B36840" w:rsidRPr="00B36840" w:rsidRDefault="00B36840" w:rsidP="0001181C">
      <w:pPr>
        <w:numPr>
          <w:ilvl w:val="0"/>
          <w:numId w:val="26"/>
        </w:num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Financial Stability: As I have mentioned above, I am from a middle-class background, so I have seen how my parents have struggled for me, so I want to get financially stable to show them that their decision was right. I hope that this degree can open doors to the highest-paying jobs, allowing me to achieve financial stability and independence.</w:t>
      </w:r>
    </w:p>
    <w:p w:rsidR="00B36840" w:rsidRPr="00B36840" w:rsidRDefault="00B36840" w:rsidP="0001181C">
      <w:pPr>
        <w:numPr>
          <w:ilvl w:val="0"/>
          <w:numId w:val="27"/>
        </w:num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 xml:space="preserve">Entrepreneurship: After completing my Computer Science degree, I want to run my own software house or company, and I would love to know if FAST will give </w:t>
      </w:r>
      <w:r w:rsidRPr="00B36840">
        <w:rPr>
          <w:rFonts w:ascii="Times New Roman" w:eastAsia="Times New Roman" w:hAnsi="Times New Roman" w:cs="Times New Roman"/>
          <w:color w:val="252525"/>
          <w:sz w:val="26"/>
          <w:szCs w:val="26"/>
        </w:rPr>
        <w:lastRenderedPageBreak/>
        <w:t>me such skills and leverage my knowledge so I can be able to run my own software house or company.</w:t>
      </w:r>
    </w:p>
    <w:p w:rsidR="00B36840" w:rsidRPr="00B36840" w:rsidRDefault="00B36840" w:rsidP="0001181C">
      <w:pPr>
        <w:numPr>
          <w:ilvl w:val="0"/>
          <w:numId w:val="28"/>
        </w:num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Skill Diversification: A degree can allow me to equip myself with diverse skills, making me adaptable and capable of pursuing roles in various industries. As I am studying BS Computer Science, if I want to do a master's in any different skill, I will be able to do that, for example, a master's in artificial intelligence or a master's in software development.</w:t>
      </w:r>
    </w:p>
    <w:p w:rsidR="00B36840" w:rsidRPr="00B36840" w:rsidRDefault="00B36840" w:rsidP="0001181C">
      <w:pPr>
        <w:numPr>
          <w:ilvl w:val="0"/>
          <w:numId w:val="29"/>
        </w:num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Contribution to Society: With specialized knowledge of my field, I can contribute positively to societies by solving their problems, doing innovation, or advancing in my field. If I am doing a computer science degree, I would most likely do some new and helpful innovations that make people’s lives easier and help them in their daily lives.</w:t>
      </w:r>
    </w:p>
    <w:p w:rsidR="00B36840" w:rsidRPr="00B36840" w:rsidRDefault="00B36840" w:rsidP="0001181C">
      <w:pPr>
        <w:numPr>
          <w:ilvl w:val="0"/>
          <w:numId w:val="30"/>
        </w:num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Personal Grooming: FAST University education also promotes personal growth, critical thinking, and a wide perspective on the world, enriching my life beyond just making money. FAST University makes their students able to stand out in competition; they train their students so that they can achieve any position they want anywhere in their lives.</w:t>
      </w:r>
    </w:p>
    <w:p w:rsidR="00B36840" w:rsidRPr="00B36840" w:rsidRDefault="00B36840" w:rsidP="0001181C">
      <w:pPr>
        <w:numPr>
          <w:ilvl w:val="0"/>
          <w:numId w:val="31"/>
        </w:num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Professional Networking: FAST University is a hub of networking opportunities, and these connections can lead to partnerships, collaborations, and job referrals. FAST University provides societies that help students make connections with that network, which will help in their job referrals and collaborations.</w:t>
      </w:r>
    </w:p>
    <w:p w:rsidR="00B36840" w:rsidRPr="00B36840" w:rsidRDefault="00B36840" w:rsidP="0001181C">
      <w:pPr>
        <w:numPr>
          <w:ilvl w:val="0"/>
          <w:numId w:val="32"/>
        </w:num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Research and Development: FAST University also makes a student able to engage in research, develop new technologies that can be solutions for industries and societies, and get himself updated time by time by doing research.</w:t>
      </w:r>
    </w:p>
    <w:p w:rsidR="00B36840" w:rsidRPr="00B36840" w:rsidRDefault="00B36840" w:rsidP="0001181C">
      <w:pPr>
        <w:numPr>
          <w:ilvl w:val="0"/>
          <w:numId w:val="33"/>
        </w:num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Global Opportunities: This degree might open doors for international opportunities, allowing me to work or study abroad. I hope that if I complete my degree with good grades, I will be able to continue my Master’s education abroad at a renowned university.</w:t>
      </w:r>
    </w:p>
    <w:p w:rsidR="00B36840" w:rsidRDefault="00B36840" w:rsidP="00B36840">
      <w:pPr>
        <w:numPr>
          <w:ilvl w:val="0"/>
          <w:numId w:val="34"/>
        </w:numPr>
        <w:spacing w:before="100" w:beforeAutospacing="1" w:after="100" w:afterAutospacing="1"/>
        <w:rPr>
          <w:rFonts w:ascii="Times New Roman" w:eastAsia="Times New Roman" w:hAnsi="Times New Roman" w:cs="Times New Roman"/>
          <w:color w:val="252525"/>
          <w:sz w:val="26"/>
          <w:szCs w:val="26"/>
        </w:rPr>
      </w:pPr>
      <w:r w:rsidRPr="00B36840">
        <w:rPr>
          <w:rFonts w:ascii="Times New Roman" w:eastAsia="Times New Roman" w:hAnsi="Times New Roman" w:cs="Times New Roman"/>
          <w:color w:val="252525"/>
          <w:sz w:val="26"/>
          <w:szCs w:val="26"/>
        </w:rPr>
        <w:t>Innovations and Creativity: As we all know, FAST provides students with the ability to achieve critical thinking, which will make them think and do the kind of research that helps the humanities and the world.</w:t>
      </w:r>
    </w:p>
    <w:p w:rsidR="00A5375F" w:rsidRDefault="00A5375F" w:rsidP="00A5375F">
      <w:pPr>
        <w:spacing w:before="100" w:beforeAutospacing="1" w:after="100" w:afterAutospacing="1"/>
        <w:rPr>
          <w:rFonts w:ascii="Times New Roman" w:eastAsia="Times New Roman" w:hAnsi="Times New Roman" w:cs="Times New Roman"/>
          <w:color w:val="252525"/>
          <w:sz w:val="26"/>
          <w:szCs w:val="26"/>
        </w:rPr>
      </w:pPr>
    </w:p>
    <w:p w:rsidR="00A5375F" w:rsidRDefault="00A5375F" w:rsidP="00A5375F">
      <w:pPr>
        <w:spacing w:before="100" w:beforeAutospacing="1" w:after="100" w:afterAutospacing="1"/>
        <w:ind w:left="360"/>
        <w:jc w:val="center"/>
        <w:rPr>
          <w:rFonts w:ascii="Times New Roman" w:eastAsia="Times New Roman" w:hAnsi="Times New Roman" w:cs="Times New Roman"/>
          <w:color w:val="252525"/>
          <w:sz w:val="26"/>
          <w:szCs w:val="26"/>
        </w:rPr>
      </w:pPr>
      <w:r w:rsidRPr="00A5375F">
        <w:rPr>
          <w:rFonts w:ascii="Times New Roman" w:eastAsia="Times New Roman" w:hAnsi="Times New Roman" w:cs="Times New Roman"/>
          <w:color w:val="252525"/>
          <w:sz w:val="26"/>
          <w:szCs w:val="26"/>
        </w:rPr>
        <w:t xml:space="preserve">---~~~~~~~~~~~~~~~~~~~~~~~~~~~ </w:t>
      </w:r>
      <w:proofErr w:type="gramStart"/>
      <w:r w:rsidRPr="00A5375F">
        <w:rPr>
          <w:rFonts w:ascii="Times New Roman" w:eastAsia="Times New Roman" w:hAnsi="Times New Roman" w:cs="Times New Roman"/>
          <w:color w:val="252525"/>
          <w:sz w:val="26"/>
          <w:szCs w:val="26"/>
        </w:rPr>
        <w:t>END  ~</w:t>
      </w:r>
      <w:proofErr w:type="gramEnd"/>
      <w:r w:rsidRPr="00A5375F">
        <w:rPr>
          <w:rFonts w:ascii="Times New Roman" w:eastAsia="Times New Roman" w:hAnsi="Times New Roman" w:cs="Times New Roman"/>
          <w:color w:val="252525"/>
          <w:sz w:val="26"/>
          <w:szCs w:val="26"/>
        </w:rPr>
        <w:t>~~~~~~~~~~~~~~~~~~~~~~~~~~~---</w:t>
      </w:r>
    </w:p>
    <w:p w:rsidR="006C64FF" w:rsidRDefault="006C64FF" w:rsidP="006C64FF">
      <w:pPr>
        <w:spacing w:before="100" w:beforeAutospacing="1" w:after="100" w:afterAutospacing="1"/>
        <w:rPr>
          <w:rFonts w:ascii="Times New Roman" w:eastAsia="Times New Roman" w:hAnsi="Times New Roman" w:cs="Times New Roman"/>
          <w:color w:val="252525"/>
          <w:sz w:val="26"/>
          <w:szCs w:val="26"/>
        </w:rPr>
      </w:pPr>
    </w:p>
    <w:p w:rsidR="006C64FF" w:rsidRDefault="006C64FF" w:rsidP="006C64FF">
      <w:pPr>
        <w:spacing w:before="100" w:beforeAutospacing="1" w:after="100" w:afterAutospacing="1"/>
        <w:rPr>
          <w:rFonts w:ascii="Times New Roman" w:eastAsia="Times New Roman" w:hAnsi="Times New Roman" w:cs="Times New Roman"/>
          <w:color w:val="252525"/>
          <w:sz w:val="26"/>
          <w:szCs w:val="26"/>
        </w:rPr>
      </w:pPr>
    </w:p>
    <w:p w:rsidR="00B15A86" w:rsidRPr="00B15A86" w:rsidRDefault="00B15A86" w:rsidP="00B36840">
      <w:pPr>
        <w:rPr>
          <w:rFonts w:asciiTheme="majorBidi" w:hAnsiTheme="majorBidi" w:cstheme="majorBidi"/>
          <w:b/>
          <w:bCs/>
          <w:sz w:val="26"/>
          <w:szCs w:val="26"/>
        </w:rPr>
      </w:pPr>
    </w:p>
    <w:sectPr w:rsidR="00B15A86" w:rsidRPr="00B15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olvetica Rg">
    <w:panose1 w:val="00000000000000000000"/>
    <w:charset w:val="00"/>
    <w:family w:val="swiss"/>
    <w:notTrueType/>
    <w:pitch w:val="variable"/>
    <w:sig w:usb0="A00002EF" w:usb1="1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BB1C3E"/>
    <w:multiLevelType w:val="multilevel"/>
    <w:tmpl w:val="3FE6B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D7ECA"/>
    <w:multiLevelType w:val="multilevel"/>
    <w:tmpl w:val="C59A62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3B4A74"/>
    <w:multiLevelType w:val="multilevel"/>
    <w:tmpl w:val="0FBC15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5653CF8"/>
    <w:multiLevelType w:val="multilevel"/>
    <w:tmpl w:val="477487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7F3DC2"/>
    <w:multiLevelType w:val="multilevel"/>
    <w:tmpl w:val="12E4F6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6C615A0"/>
    <w:multiLevelType w:val="multilevel"/>
    <w:tmpl w:val="BFF0FC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8C27203"/>
    <w:multiLevelType w:val="multilevel"/>
    <w:tmpl w:val="55BC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A041C"/>
    <w:multiLevelType w:val="hybridMultilevel"/>
    <w:tmpl w:val="739ED13C"/>
    <w:lvl w:ilvl="0" w:tplc="906ABE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44652F"/>
    <w:multiLevelType w:val="multilevel"/>
    <w:tmpl w:val="12827D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D9240A"/>
    <w:multiLevelType w:val="multilevel"/>
    <w:tmpl w:val="BC6CEA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5E2683C"/>
    <w:multiLevelType w:val="multilevel"/>
    <w:tmpl w:val="03BE09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2"/>
  </w:num>
  <w:num w:numId="3">
    <w:abstractNumId w:val="10"/>
  </w:num>
  <w:num w:numId="4">
    <w:abstractNumId w:val="32"/>
  </w:num>
  <w:num w:numId="5">
    <w:abstractNumId w:val="16"/>
  </w:num>
  <w:num w:numId="6">
    <w:abstractNumId w:val="22"/>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0"/>
  </w:num>
  <w:num w:numId="20">
    <w:abstractNumId w:val="30"/>
  </w:num>
  <w:num w:numId="21">
    <w:abstractNumId w:val="23"/>
  </w:num>
  <w:num w:numId="22">
    <w:abstractNumId w:val="11"/>
  </w:num>
  <w:num w:numId="23">
    <w:abstractNumId w:val="33"/>
  </w:num>
  <w:num w:numId="24">
    <w:abstractNumId w:val="26"/>
  </w:num>
  <w:num w:numId="25">
    <w:abstractNumId w:val="25"/>
  </w:num>
  <w:num w:numId="26">
    <w:abstractNumId w:val="14"/>
  </w:num>
  <w:num w:numId="27">
    <w:abstractNumId w:val="13"/>
  </w:num>
  <w:num w:numId="28">
    <w:abstractNumId w:val="29"/>
  </w:num>
  <w:num w:numId="29">
    <w:abstractNumId w:val="15"/>
  </w:num>
  <w:num w:numId="30">
    <w:abstractNumId w:val="21"/>
  </w:num>
  <w:num w:numId="31">
    <w:abstractNumId w:val="31"/>
  </w:num>
  <w:num w:numId="32">
    <w:abstractNumId w:val="17"/>
  </w:num>
  <w:num w:numId="33">
    <w:abstractNumId w:val="2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05"/>
    <w:rsid w:val="00002F5A"/>
    <w:rsid w:val="0001181C"/>
    <w:rsid w:val="00020B61"/>
    <w:rsid w:val="000C25D6"/>
    <w:rsid w:val="000E5A25"/>
    <w:rsid w:val="000F5CC8"/>
    <w:rsid w:val="00100971"/>
    <w:rsid w:val="00120BCF"/>
    <w:rsid w:val="00120FB4"/>
    <w:rsid w:val="00137B86"/>
    <w:rsid w:val="00150505"/>
    <w:rsid w:val="001C2A21"/>
    <w:rsid w:val="001D2495"/>
    <w:rsid w:val="001F4116"/>
    <w:rsid w:val="002053DB"/>
    <w:rsid w:val="00234B4F"/>
    <w:rsid w:val="002469F1"/>
    <w:rsid w:val="00260A5B"/>
    <w:rsid w:val="0026669B"/>
    <w:rsid w:val="00303044"/>
    <w:rsid w:val="003241F0"/>
    <w:rsid w:val="00355F1D"/>
    <w:rsid w:val="00372000"/>
    <w:rsid w:val="00372C9E"/>
    <w:rsid w:val="003C4029"/>
    <w:rsid w:val="003E4C81"/>
    <w:rsid w:val="003E6C52"/>
    <w:rsid w:val="004048CB"/>
    <w:rsid w:val="00424CFB"/>
    <w:rsid w:val="004250F2"/>
    <w:rsid w:val="00453043"/>
    <w:rsid w:val="004867AE"/>
    <w:rsid w:val="00497DAF"/>
    <w:rsid w:val="004C37EF"/>
    <w:rsid w:val="00517D91"/>
    <w:rsid w:val="0052288C"/>
    <w:rsid w:val="005336F0"/>
    <w:rsid w:val="005648FC"/>
    <w:rsid w:val="00596DD7"/>
    <w:rsid w:val="00645252"/>
    <w:rsid w:val="006465F1"/>
    <w:rsid w:val="00666D30"/>
    <w:rsid w:val="00667E29"/>
    <w:rsid w:val="006B4443"/>
    <w:rsid w:val="006C2A22"/>
    <w:rsid w:val="006C64FF"/>
    <w:rsid w:val="006D2CBD"/>
    <w:rsid w:val="006D3D74"/>
    <w:rsid w:val="006E0C8A"/>
    <w:rsid w:val="00777A00"/>
    <w:rsid w:val="00777FC6"/>
    <w:rsid w:val="0080048D"/>
    <w:rsid w:val="00817659"/>
    <w:rsid w:val="0083170E"/>
    <w:rsid w:val="0083569A"/>
    <w:rsid w:val="0084685F"/>
    <w:rsid w:val="008676AD"/>
    <w:rsid w:val="008A4983"/>
    <w:rsid w:val="008A5C9B"/>
    <w:rsid w:val="00917815"/>
    <w:rsid w:val="00933FBB"/>
    <w:rsid w:val="00980344"/>
    <w:rsid w:val="009B478B"/>
    <w:rsid w:val="009C13B0"/>
    <w:rsid w:val="00A101F7"/>
    <w:rsid w:val="00A5375F"/>
    <w:rsid w:val="00A54DD9"/>
    <w:rsid w:val="00A648AB"/>
    <w:rsid w:val="00A652E5"/>
    <w:rsid w:val="00A861B4"/>
    <w:rsid w:val="00A9204E"/>
    <w:rsid w:val="00AA5598"/>
    <w:rsid w:val="00AB41B1"/>
    <w:rsid w:val="00AD72DD"/>
    <w:rsid w:val="00AD7BDA"/>
    <w:rsid w:val="00AF0A1F"/>
    <w:rsid w:val="00B15A86"/>
    <w:rsid w:val="00B24F8B"/>
    <w:rsid w:val="00B36840"/>
    <w:rsid w:val="00B71CB7"/>
    <w:rsid w:val="00B87822"/>
    <w:rsid w:val="00B91822"/>
    <w:rsid w:val="00BC0E56"/>
    <w:rsid w:val="00BD0991"/>
    <w:rsid w:val="00BF267E"/>
    <w:rsid w:val="00BF794A"/>
    <w:rsid w:val="00C047E1"/>
    <w:rsid w:val="00C65C92"/>
    <w:rsid w:val="00C9285A"/>
    <w:rsid w:val="00CD0F4E"/>
    <w:rsid w:val="00CD61F7"/>
    <w:rsid w:val="00D14952"/>
    <w:rsid w:val="00D55247"/>
    <w:rsid w:val="00D96337"/>
    <w:rsid w:val="00DA117F"/>
    <w:rsid w:val="00DB36E0"/>
    <w:rsid w:val="00DD6B34"/>
    <w:rsid w:val="00DF3EC0"/>
    <w:rsid w:val="00DF7990"/>
    <w:rsid w:val="00E3020E"/>
    <w:rsid w:val="00E46FBD"/>
    <w:rsid w:val="00E5371C"/>
    <w:rsid w:val="00E86619"/>
    <w:rsid w:val="00E86858"/>
    <w:rsid w:val="00EA6C80"/>
    <w:rsid w:val="00EC14F1"/>
    <w:rsid w:val="00EE50B8"/>
    <w:rsid w:val="00EF4A95"/>
    <w:rsid w:val="00F13103"/>
    <w:rsid w:val="00F433BC"/>
    <w:rsid w:val="00F5509D"/>
    <w:rsid w:val="00F56A1E"/>
    <w:rsid w:val="00F80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A798A-C249-4007-B0A9-7D4924303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A54DD9"/>
    <w:pPr>
      <w:ind w:left="720"/>
      <w:contextualSpacing/>
    </w:pPr>
  </w:style>
  <w:style w:type="paragraph" w:styleId="NormalWeb">
    <w:name w:val="Normal (Web)"/>
    <w:basedOn w:val="Normal"/>
    <w:uiPriority w:val="99"/>
    <w:unhideWhenUsed/>
    <w:rsid w:val="00B3684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572513">
      <w:bodyDiv w:val="1"/>
      <w:marLeft w:val="0"/>
      <w:marRight w:val="0"/>
      <w:marTop w:val="0"/>
      <w:marBottom w:val="0"/>
      <w:divBdr>
        <w:top w:val="none" w:sz="0" w:space="0" w:color="auto"/>
        <w:left w:val="none" w:sz="0" w:space="0" w:color="auto"/>
        <w:bottom w:val="none" w:sz="0" w:space="0" w:color="auto"/>
        <w:right w:val="none" w:sz="0" w:space="0" w:color="auto"/>
      </w:divBdr>
    </w:div>
    <w:div w:id="211891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378</TotalTime>
  <Pages>5</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107</cp:revision>
  <dcterms:created xsi:type="dcterms:W3CDTF">2023-08-21T15:29:00Z</dcterms:created>
  <dcterms:modified xsi:type="dcterms:W3CDTF">2023-08-26T12:43:00Z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